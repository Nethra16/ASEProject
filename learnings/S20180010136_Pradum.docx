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251259" w:rsidP="00251259">
      <w:pPr>
        <w:pStyle w:val="Heading1"/>
        <w:jc w:val="center"/>
        <w:rPr>
          <w:sz w:val="40"/>
          <w:u w:val="single"/>
          <w:lang w:val="en-IN"/>
        </w:rPr>
      </w:pPr>
      <w:r w:rsidRPr="00251259">
        <w:rPr>
          <w:sz w:val="40"/>
          <w:u w:val="single"/>
          <w:lang w:val="en-IN"/>
        </w:rPr>
        <w:t>ASE PROJECT</w:t>
      </w:r>
    </w:p>
    <w:p w:rsidR="00251259" w:rsidRDefault="00251259" w:rsidP="00251259">
      <w:pPr>
        <w:rPr>
          <w:lang w:val="en-IN"/>
        </w:rPr>
      </w:pPr>
    </w:p>
    <w:p w:rsidR="00746E4F" w:rsidRPr="00746E4F" w:rsidRDefault="00746E4F" w:rsidP="00251259">
      <w:pPr>
        <w:rPr>
          <w:sz w:val="24"/>
          <w:u w:val="single"/>
          <w:lang w:val="en-IN"/>
        </w:rPr>
      </w:pPr>
      <w:r w:rsidRPr="00746E4F">
        <w:rPr>
          <w:sz w:val="24"/>
          <w:u w:val="single"/>
          <w:lang w:val="en-IN"/>
        </w:rPr>
        <w:t>Frontend Designing</w:t>
      </w:r>
      <w:r w:rsidR="008F1B53">
        <w:rPr>
          <w:sz w:val="24"/>
          <w:u w:val="single"/>
          <w:lang w:val="en-IN"/>
        </w:rPr>
        <w:t xml:space="preserve"> (Pradum Singh)</w:t>
      </w:r>
    </w:p>
    <w:p w:rsidR="00251259" w:rsidRDefault="00251259" w:rsidP="00251259">
      <w:pPr>
        <w:rPr>
          <w:lang w:val="en-IN"/>
        </w:rPr>
      </w:pPr>
    </w:p>
    <w:p w:rsidR="00251259" w:rsidRDefault="00251259" w:rsidP="00251259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Working on designing the frontend part of our project.</w:t>
      </w:r>
    </w:p>
    <w:p w:rsidR="00251259" w:rsidRDefault="00251259" w:rsidP="00251259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Following languages and libraries have been used so far:</w:t>
      </w:r>
    </w:p>
    <w:p w:rsidR="00251259" w:rsidRDefault="00251259" w:rsidP="00251259">
      <w:pPr>
        <w:pStyle w:val="ListParagraph"/>
        <w:numPr>
          <w:ilvl w:val="1"/>
          <w:numId w:val="24"/>
        </w:numPr>
        <w:rPr>
          <w:lang w:val="en-IN"/>
        </w:rPr>
      </w:pPr>
      <w:r>
        <w:rPr>
          <w:lang w:val="en-IN"/>
        </w:rPr>
        <w:t xml:space="preserve">HTML5: for designing the structure or skeleton of the whole website. </w:t>
      </w:r>
    </w:p>
    <w:p w:rsidR="00251259" w:rsidRDefault="00251259" w:rsidP="00251259">
      <w:pPr>
        <w:pStyle w:val="ListParagraph"/>
        <w:numPr>
          <w:ilvl w:val="1"/>
          <w:numId w:val="24"/>
        </w:numPr>
        <w:rPr>
          <w:lang w:val="en-IN"/>
        </w:rPr>
      </w:pPr>
      <w:r>
        <w:rPr>
          <w:lang w:val="en-IN"/>
        </w:rPr>
        <w:t xml:space="preserve">CSS3: for styling the html content. </w:t>
      </w:r>
    </w:p>
    <w:p w:rsidR="00251259" w:rsidRDefault="00251259" w:rsidP="00251259">
      <w:pPr>
        <w:pStyle w:val="ListParagraph"/>
        <w:numPr>
          <w:ilvl w:val="1"/>
          <w:numId w:val="24"/>
        </w:numPr>
        <w:rPr>
          <w:lang w:val="en-IN"/>
        </w:rPr>
      </w:pP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>: for making the webpage interactive.</w:t>
      </w:r>
    </w:p>
    <w:p w:rsidR="00251259" w:rsidRDefault="00251259" w:rsidP="00251259">
      <w:pPr>
        <w:pStyle w:val="ListParagraph"/>
        <w:numPr>
          <w:ilvl w:val="2"/>
          <w:numId w:val="24"/>
        </w:numPr>
        <w:rPr>
          <w:lang w:val="en-IN"/>
        </w:rPr>
      </w:pPr>
      <w:r>
        <w:rPr>
          <w:lang w:val="en-IN"/>
        </w:rPr>
        <w:t xml:space="preserve">Some pre-built 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files such as particle.js etc.</w:t>
      </w:r>
    </w:p>
    <w:p w:rsidR="00251259" w:rsidRDefault="00251259" w:rsidP="00251259">
      <w:pPr>
        <w:pStyle w:val="ListParagraph"/>
        <w:numPr>
          <w:ilvl w:val="1"/>
          <w:numId w:val="24"/>
        </w:numPr>
        <w:rPr>
          <w:lang w:val="en-IN"/>
        </w:rPr>
      </w:pPr>
      <w:r>
        <w:rPr>
          <w:lang w:val="en-IN"/>
        </w:rPr>
        <w:t>Bootstrap 4</w:t>
      </w:r>
      <w:r w:rsidR="00F0099F">
        <w:rPr>
          <w:lang w:val="en-IN"/>
        </w:rPr>
        <w:t xml:space="preserve">: used to get CSS and </w:t>
      </w:r>
      <w:proofErr w:type="spellStart"/>
      <w:r w:rsidR="00F0099F">
        <w:rPr>
          <w:lang w:val="en-IN"/>
        </w:rPr>
        <w:t>J</w:t>
      </w:r>
      <w:r w:rsidR="002F2CAC">
        <w:rPr>
          <w:lang w:val="en-IN"/>
        </w:rPr>
        <w:t>avascript</w:t>
      </w:r>
      <w:proofErr w:type="spellEnd"/>
      <w:r w:rsidR="002F2CAC">
        <w:rPr>
          <w:lang w:val="en-IN"/>
        </w:rPr>
        <w:t xml:space="preserve"> </w:t>
      </w:r>
      <w:r w:rsidR="00F0099F">
        <w:rPr>
          <w:lang w:val="en-IN"/>
        </w:rPr>
        <w:t>based templates and incorporate</w:t>
      </w:r>
      <w:r w:rsidR="002F2CAC">
        <w:rPr>
          <w:lang w:val="en-IN"/>
        </w:rPr>
        <w:t xml:space="preserve"> them into the project.</w:t>
      </w:r>
    </w:p>
    <w:p w:rsidR="002F2CAC" w:rsidRDefault="00251259" w:rsidP="002F2CAC">
      <w:pPr>
        <w:pStyle w:val="ListParagraph"/>
        <w:numPr>
          <w:ilvl w:val="1"/>
          <w:numId w:val="24"/>
        </w:numPr>
        <w:rPr>
          <w:lang w:val="en-IN"/>
        </w:rPr>
      </w:pPr>
      <w:r>
        <w:rPr>
          <w:lang w:val="en-IN"/>
        </w:rPr>
        <w:t>JQuery</w:t>
      </w:r>
    </w:p>
    <w:p w:rsidR="002F2CAC" w:rsidRDefault="002F2CAC" w:rsidP="00FB7EB5">
      <w:pPr>
        <w:pStyle w:val="ListParagraph"/>
        <w:rPr>
          <w:lang w:val="en-IN"/>
        </w:rPr>
      </w:pPr>
      <w:bookmarkStart w:id="0" w:name="_GoBack"/>
      <w:bookmarkEnd w:id="0"/>
    </w:p>
    <w:p w:rsidR="002F2CAC" w:rsidRDefault="002F2CAC" w:rsidP="002F2CAC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Plans for further improvement are to add responsiveness so it works better on various platforms available. </w:t>
      </w:r>
      <w:r w:rsidR="00746E4F">
        <w:rPr>
          <w:lang w:val="en-IN"/>
        </w:rPr>
        <w:t>Add more pages to enhance the functionality and add more options. Add scroll transitions</w:t>
      </w:r>
      <w:r w:rsidR="008E6806">
        <w:rPr>
          <w:lang w:val="en-IN"/>
        </w:rPr>
        <w:t>,</w:t>
      </w:r>
      <w:r w:rsidR="00746E4F">
        <w:rPr>
          <w:lang w:val="en-IN"/>
        </w:rPr>
        <w:t xml:space="preserve"> parallax etc. </w:t>
      </w:r>
    </w:p>
    <w:p w:rsidR="00746E4F" w:rsidRDefault="00746E4F" w:rsidP="002F2CAC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 xml:space="preserve">References: </w:t>
      </w:r>
    </w:p>
    <w:p w:rsidR="00746E4F" w:rsidRDefault="00746E4F" w:rsidP="00746E4F">
      <w:pPr>
        <w:pStyle w:val="ListParagraph"/>
        <w:numPr>
          <w:ilvl w:val="2"/>
          <w:numId w:val="25"/>
        </w:numPr>
        <w:rPr>
          <w:lang w:val="en-IN"/>
        </w:rPr>
      </w:pPr>
      <w:r>
        <w:rPr>
          <w:lang w:val="en-IN"/>
        </w:rPr>
        <w:t>w3schools</w:t>
      </w:r>
    </w:p>
    <w:p w:rsidR="003F44A3" w:rsidRPr="003F44A3" w:rsidRDefault="00FB7EB5" w:rsidP="00746E4F">
      <w:pPr>
        <w:pStyle w:val="ListParagraph"/>
        <w:numPr>
          <w:ilvl w:val="2"/>
          <w:numId w:val="25"/>
        </w:numPr>
        <w:rPr>
          <w:lang w:val="en-IN"/>
        </w:rPr>
      </w:pPr>
      <w:hyperlink r:id="rId8" w:history="1">
        <w:r w:rsidR="00746E4F" w:rsidRPr="00746E4F">
          <w:rPr>
            <w:color w:val="0000FF"/>
            <w:u w:val="single"/>
          </w:rPr>
          <w:t>https://getbootstrap.com/</w:t>
        </w:r>
      </w:hyperlink>
    </w:p>
    <w:p w:rsidR="00746E4F" w:rsidRDefault="003F44A3" w:rsidP="00746E4F">
      <w:pPr>
        <w:pStyle w:val="ListParagraph"/>
        <w:numPr>
          <w:ilvl w:val="2"/>
          <w:numId w:val="25"/>
        </w:numPr>
        <w:rPr>
          <w:lang w:val="en-IN"/>
        </w:rPr>
      </w:pPr>
      <w:r>
        <w:t>codepen.io</w:t>
      </w:r>
      <w:r w:rsidR="00746E4F">
        <w:rPr>
          <w:lang w:val="en-IN"/>
        </w:rPr>
        <w:t xml:space="preserve"> </w:t>
      </w:r>
    </w:p>
    <w:p w:rsidR="001446CD" w:rsidRDefault="001446CD" w:rsidP="00746E4F">
      <w:pPr>
        <w:pStyle w:val="ListParagraph"/>
        <w:numPr>
          <w:ilvl w:val="2"/>
          <w:numId w:val="25"/>
        </w:numPr>
        <w:rPr>
          <w:lang w:val="en-IN"/>
        </w:rPr>
      </w:pPr>
      <w:r>
        <w:rPr>
          <w:lang w:val="en-IN"/>
        </w:rPr>
        <w:t>google.fonts</w:t>
      </w:r>
      <w:r w:rsidR="007D2C4E">
        <w:rPr>
          <w:lang w:val="en-IN"/>
        </w:rPr>
        <w:t>.com</w:t>
      </w:r>
    </w:p>
    <w:p w:rsidR="001446CD" w:rsidRDefault="003A1438" w:rsidP="00746E4F">
      <w:pPr>
        <w:pStyle w:val="ListParagraph"/>
        <w:numPr>
          <w:ilvl w:val="2"/>
          <w:numId w:val="25"/>
        </w:numPr>
        <w:rPr>
          <w:lang w:val="en-IN"/>
        </w:rPr>
      </w:pPr>
      <w:r>
        <w:rPr>
          <w:lang w:val="en-IN"/>
        </w:rPr>
        <w:t>fontaw</w:t>
      </w:r>
      <w:r w:rsidR="001446CD">
        <w:rPr>
          <w:lang w:val="en-IN"/>
        </w:rPr>
        <w:t>e</w:t>
      </w:r>
      <w:r>
        <w:rPr>
          <w:lang w:val="en-IN"/>
        </w:rPr>
        <w:t>s</w:t>
      </w:r>
      <w:r w:rsidR="001446CD">
        <w:rPr>
          <w:lang w:val="en-IN"/>
        </w:rPr>
        <w:t>o</w:t>
      </w:r>
      <w:r>
        <w:rPr>
          <w:lang w:val="en-IN"/>
        </w:rPr>
        <w:t>m</w:t>
      </w:r>
      <w:r w:rsidR="001446CD">
        <w:rPr>
          <w:lang w:val="en-IN"/>
        </w:rPr>
        <w:t>e</w:t>
      </w:r>
      <w:r>
        <w:rPr>
          <w:lang w:val="en-IN"/>
        </w:rPr>
        <w:t>.com</w:t>
      </w:r>
    </w:p>
    <w:p w:rsidR="002F2CAC" w:rsidRPr="002F2CAC" w:rsidRDefault="002F2CAC" w:rsidP="002F2CAC">
      <w:pPr>
        <w:rPr>
          <w:lang w:val="en-IN"/>
        </w:rPr>
      </w:pPr>
    </w:p>
    <w:sectPr w:rsidR="002F2CAC" w:rsidRPr="002F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262734"/>
    <w:multiLevelType w:val="hybridMultilevel"/>
    <w:tmpl w:val="8312C2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3532E4"/>
    <w:multiLevelType w:val="hybridMultilevel"/>
    <w:tmpl w:val="79EE02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1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59"/>
    <w:rsid w:val="001446CD"/>
    <w:rsid w:val="00251259"/>
    <w:rsid w:val="002F2CAC"/>
    <w:rsid w:val="003A1438"/>
    <w:rsid w:val="003F44A3"/>
    <w:rsid w:val="006431EE"/>
    <w:rsid w:val="00645252"/>
    <w:rsid w:val="006D3D74"/>
    <w:rsid w:val="00746E4F"/>
    <w:rsid w:val="007D2C4E"/>
    <w:rsid w:val="0083569A"/>
    <w:rsid w:val="008E6806"/>
    <w:rsid w:val="008F1B53"/>
    <w:rsid w:val="00A9204E"/>
    <w:rsid w:val="00BE1FA9"/>
    <w:rsid w:val="00F0099F"/>
    <w:rsid w:val="00FB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8D31C-E81A-4E20-A7F1-F2B714E6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259"/>
  </w:style>
  <w:style w:type="paragraph" w:styleId="Heading1">
    <w:name w:val="heading 1"/>
    <w:basedOn w:val="Normal"/>
    <w:next w:val="Normal"/>
    <w:link w:val="Heading1Char"/>
    <w:uiPriority w:val="9"/>
    <w:qFormat/>
    <w:rsid w:val="0025125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5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25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25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25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25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125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125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125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5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125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5125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5125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5125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5125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5125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5125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51259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125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25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5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1259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251259"/>
    <w:rPr>
      <w:i/>
      <w:iCs/>
      <w:color w:val="1F4D78" w:themeColor="accent1" w:themeShade="7F"/>
    </w:rPr>
  </w:style>
  <w:style w:type="character" w:styleId="Emphasis">
    <w:name w:val="Emphasis"/>
    <w:uiPriority w:val="20"/>
    <w:qFormat/>
    <w:rsid w:val="00251259"/>
    <w:rPr>
      <w:caps/>
      <w:color w:val="1F4D78" w:themeColor="accent1" w:themeShade="7F"/>
      <w:spacing w:val="5"/>
    </w:rPr>
  </w:style>
  <w:style w:type="character" w:styleId="IntenseEmphasis">
    <w:name w:val="Intense Emphasis"/>
    <w:uiPriority w:val="21"/>
    <w:qFormat/>
    <w:rsid w:val="00251259"/>
    <w:rPr>
      <w:b/>
      <w:bCs/>
      <w:caps/>
      <w:color w:val="1F4D78" w:themeColor="accent1" w:themeShade="7F"/>
      <w:spacing w:val="10"/>
    </w:rPr>
  </w:style>
  <w:style w:type="character" w:styleId="Strong">
    <w:name w:val="Strong"/>
    <w:uiPriority w:val="22"/>
    <w:qFormat/>
    <w:rsid w:val="002512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5125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125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5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59"/>
    <w:rPr>
      <w:color w:val="5B9BD5" w:themeColor="accent1"/>
      <w:sz w:val="24"/>
      <w:szCs w:val="24"/>
    </w:rPr>
  </w:style>
  <w:style w:type="character" w:styleId="SubtleReference">
    <w:name w:val="Subtle Reference"/>
    <w:uiPriority w:val="31"/>
    <w:qFormat/>
    <w:rsid w:val="0025125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5125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51259"/>
    <w:rPr>
      <w:b/>
      <w:bCs/>
      <w:i/>
      <w:iCs/>
      <w:spacing w:val="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1259"/>
    <w:rPr>
      <w:b/>
      <w:bCs/>
      <w:color w:val="2E74B5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25125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259"/>
    <w:pPr>
      <w:outlineLvl w:val="9"/>
    </w:pPr>
  </w:style>
  <w:style w:type="paragraph" w:styleId="ListParagraph">
    <w:name w:val="List Paragraph"/>
    <w:basedOn w:val="Normal"/>
    <w:uiPriority w:val="34"/>
    <w:qFormat/>
    <w:rsid w:val="0025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 bball</dc:creator>
  <cp:keywords/>
  <dc:description/>
  <cp:lastModifiedBy>Pradum bball</cp:lastModifiedBy>
  <cp:revision>6</cp:revision>
  <dcterms:created xsi:type="dcterms:W3CDTF">2020-03-23T19:48:00Z</dcterms:created>
  <dcterms:modified xsi:type="dcterms:W3CDTF">2020-03-24T09:11:00Z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